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C29" w:rsidRPr="00765569" w:rsidRDefault="00765569" w:rsidP="00745F61">
      <w:pPr>
        <w:pStyle w:val="WW-"/>
        <w:widowControl w:val="0"/>
        <w:ind w:left="0"/>
        <w:rPr>
          <w:sz w:val="28"/>
          <w:lang w:val="en-US"/>
        </w:rPr>
      </w:pPr>
      <w:r>
        <w:rPr>
          <w:sz w:val="28"/>
          <w:lang w:val="en-US"/>
        </w:rPr>
        <w:t>Python: Django</w:t>
      </w:r>
    </w:p>
    <w:tbl>
      <w:tblPr>
        <w:tblStyle w:val="aff2"/>
        <w:tblW w:w="9460" w:type="dxa"/>
        <w:tblLayout w:type="fixed"/>
        <w:tblLook w:val="0000"/>
      </w:tblPr>
      <w:tblGrid>
        <w:gridCol w:w="4057"/>
        <w:gridCol w:w="5403"/>
      </w:tblGrid>
      <w:tr w:rsidR="00765569" w:rsidRPr="00745F61" w:rsidTr="002466E3">
        <w:trPr>
          <w:trHeight w:val="332"/>
        </w:trPr>
        <w:tc>
          <w:tcPr>
            <w:tcW w:w="4057" w:type="dxa"/>
          </w:tcPr>
          <w:p w:rsidR="00765569" w:rsidRPr="00745F61" w:rsidRDefault="00765569" w:rsidP="00745F61">
            <w:pPr>
              <w:pStyle w:val="WW-"/>
              <w:widowControl w:val="0"/>
              <w:snapToGrid w:val="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5403" w:type="dxa"/>
          </w:tcPr>
          <w:p w:rsidR="00765569" w:rsidRPr="00765569" w:rsidRDefault="00765569" w:rsidP="00745F61">
            <w:pPr>
              <w:pStyle w:val="WW-"/>
              <w:widowControl w:val="0"/>
              <w:ind w:left="0" w:firstLine="0"/>
              <w:rPr>
                <w:rStyle w:val="a5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Style w:val="a5"/>
                <w:color w:val="auto"/>
                <w:sz w:val="20"/>
                <w:szCs w:val="20"/>
                <w:u w:val="none"/>
                <w:lang w:val="en-US"/>
              </w:rPr>
              <w:t>Django</w:t>
            </w:r>
          </w:p>
        </w:tc>
      </w:tr>
      <w:tr w:rsidR="00765569" w:rsidRPr="00745F61" w:rsidTr="002466E3">
        <w:trPr>
          <w:trHeight w:val="1363"/>
        </w:trPr>
        <w:tc>
          <w:tcPr>
            <w:tcW w:w="4057" w:type="dxa"/>
          </w:tcPr>
          <w:p w:rsidR="00765569" w:rsidRPr="00745F61" w:rsidRDefault="00765569" w:rsidP="00745F61">
            <w:pPr>
              <w:pStyle w:val="WW-"/>
              <w:widowControl w:val="0"/>
              <w:snapToGrid w:val="0"/>
              <w:ind w:left="0" w:firstLine="0"/>
              <w:rPr>
                <w:sz w:val="20"/>
                <w:szCs w:val="20"/>
              </w:rPr>
            </w:pPr>
            <w:r w:rsidRPr="00745F61">
              <w:rPr>
                <w:sz w:val="20"/>
                <w:szCs w:val="20"/>
              </w:rPr>
              <w:t>Описание</w:t>
            </w:r>
          </w:p>
        </w:tc>
        <w:tc>
          <w:tcPr>
            <w:tcW w:w="5403" w:type="dxa"/>
          </w:tcPr>
          <w:p w:rsidR="00765569" w:rsidRPr="00745F61" w:rsidRDefault="00765569" w:rsidP="00745F61">
            <w:pPr>
              <w:pStyle w:val="WW-"/>
              <w:widowControl w:val="0"/>
              <w:ind w:left="0" w:firstLine="0"/>
              <w:rPr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shd w:val="clear" w:color="auto" w:fill="FBFAFA"/>
              </w:rPr>
              <w:t>Самый популярный на данный момент из своих собратьев. Был разработан специально для быстрого и удобного написания новостных сайтов компании The World Company ее сотрудниками Эдрианом Холовати и Симоном Виллисоном.</w:t>
            </w:r>
          </w:p>
        </w:tc>
      </w:tr>
      <w:tr w:rsidR="00765569" w:rsidRPr="00745F61" w:rsidTr="002466E3">
        <w:trPr>
          <w:trHeight w:val="417"/>
        </w:trPr>
        <w:tc>
          <w:tcPr>
            <w:tcW w:w="4057" w:type="dxa"/>
          </w:tcPr>
          <w:p w:rsidR="00765569" w:rsidRPr="00745F61" w:rsidRDefault="00765569" w:rsidP="00745F61">
            <w:pPr>
              <w:pStyle w:val="WW-"/>
              <w:widowControl w:val="0"/>
              <w:ind w:left="0" w:firstLine="0"/>
              <w:rPr>
                <w:sz w:val="20"/>
                <w:szCs w:val="20"/>
              </w:rPr>
            </w:pPr>
            <w:r w:rsidRPr="00745F61">
              <w:rPr>
                <w:sz w:val="20"/>
                <w:szCs w:val="20"/>
              </w:rPr>
              <w:t>Необходимый уровень знаний</w:t>
            </w:r>
          </w:p>
        </w:tc>
        <w:tc>
          <w:tcPr>
            <w:tcW w:w="5403" w:type="dxa"/>
          </w:tcPr>
          <w:p w:rsidR="00765569" w:rsidRPr="00765569" w:rsidRDefault="00765569" w:rsidP="00745F61">
            <w:pPr>
              <w:pStyle w:val="WW-"/>
              <w:widowControl w:val="0"/>
              <w:ind w:left="0"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Python</w:t>
            </w:r>
          </w:p>
        </w:tc>
      </w:tr>
      <w:tr w:rsidR="00765569" w:rsidRPr="00745F61" w:rsidTr="002466E3">
        <w:trPr>
          <w:trHeight w:val="409"/>
        </w:trPr>
        <w:tc>
          <w:tcPr>
            <w:tcW w:w="4057" w:type="dxa"/>
          </w:tcPr>
          <w:p w:rsidR="00765569" w:rsidRPr="00745F61" w:rsidRDefault="00765569" w:rsidP="00745F61">
            <w:pPr>
              <w:pStyle w:val="WW-"/>
              <w:widowControl w:val="0"/>
              <w:ind w:left="0" w:firstLine="0"/>
              <w:rPr>
                <w:sz w:val="20"/>
                <w:szCs w:val="20"/>
              </w:rPr>
            </w:pPr>
            <w:r w:rsidRPr="00745F61">
              <w:rPr>
                <w:sz w:val="20"/>
                <w:szCs w:val="20"/>
              </w:rPr>
              <w:t>Предполагаемые проекты</w:t>
            </w:r>
          </w:p>
        </w:tc>
        <w:tc>
          <w:tcPr>
            <w:tcW w:w="5403" w:type="dxa"/>
          </w:tcPr>
          <w:p w:rsidR="00765569" w:rsidRPr="00765569" w:rsidRDefault="00765569" w:rsidP="00745F61">
            <w:pPr>
              <w:pStyle w:val="WW-"/>
              <w:widowControl w:val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Небольшие, средние точно</w:t>
            </w:r>
          </w:p>
        </w:tc>
      </w:tr>
      <w:tr w:rsidR="00765569" w:rsidRPr="00745F61" w:rsidTr="002466E3">
        <w:trPr>
          <w:trHeight w:val="415"/>
        </w:trPr>
        <w:tc>
          <w:tcPr>
            <w:tcW w:w="4057" w:type="dxa"/>
          </w:tcPr>
          <w:p w:rsidR="00765569" w:rsidRPr="00745F61" w:rsidRDefault="00765569" w:rsidP="00745F61">
            <w:pPr>
              <w:pStyle w:val="WW-"/>
              <w:widowControl w:val="0"/>
              <w:ind w:left="0" w:firstLine="0"/>
              <w:rPr>
                <w:sz w:val="20"/>
                <w:szCs w:val="20"/>
              </w:rPr>
            </w:pPr>
            <w:r w:rsidRPr="00745F61">
              <w:rPr>
                <w:sz w:val="20"/>
                <w:szCs w:val="20"/>
              </w:rPr>
              <w:t>Сложность установки и настройки</w:t>
            </w:r>
          </w:p>
        </w:tc>
        <w:tc>
          <w:tcPr>
            <w:tcW w:w="5403" w:type="dxa"/>
          </w:tcPr>
          <w:p w:rsidR="00765569" w:rsidRPr="00745F61" w:rsidRDefault="00765569" w:rsidP="00745F61">
            <w:pPr>
              <w:pStyle w:val="WW-"/>
              <w:widowControl w:val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Невысокая</w:t>
            </w:r>
          </w:p>
        </w:tc>
      </w:tr>
      <w:tr w:rsidR="00765569" w:rsidRPr="00745F61" w:rsidTr="002466E3">
        <w:trPr>
          <w:trHeight w:val="422"/>
        </w:trPr>
        <w:tc>
          <w:tcPr>
            <w:tcW w:w="4057" w:type="dxa"/>
          </w:tcPr>
          <w:p w:rsidR="00765569" w:rsidRPr="00745F61" w:rsidRDefault="00765569" w:rsidP="00745F61">
            <w:pPr>
              <w:pStyle w:val="WW-"/>
              <w:widowControl w:val="0"/>
              <w:ind w:left="0" w:firstLine="0"/>
              <w:rPr>
                <w:sz w:val="20"/>
                <w:szCs w:val="20"/>
              </w:rPr>
            </w:pPr>
            <w:r w:rsidRPr="00745F61">
              <w:rPr>
                <w:sz w:val="20"/>
                <w:szCs w:val="20"/>
              </w:rPr>
              <w:t>Требует настройки</w:t>
            </w:r>
          </w:p>
        </w:tc>
        <w:tc>
          <w:tcPr>
            <w:tcW w:w="5403" w:type="dxa"/>
          </w:tcPr>
          <w:p w:rsidR="00765569" w:rsidRPr="00745F61" w:rsidRDefault="00765569" w:rsidP="00745F61">
            <w:pPr>
              <w:pStyle w:val="WW-"/>
              <w:widowControl w:val="0"/>
              <w:ind w:left="0" w:firstLine="0"/>
              <w:rPr>
                <w:sz w:val="20"/>
                <w:szCs w:val="20"/>
              </w:rPr>
            </w:pPr>
            <w:r w:rsidRPr="00745F61">
              <w:rPr>
                <w:sz w:val="20"/>
                <w:szCs w:val="20"/>
              </w:rPr>
              <w:t>Много</w:t>
            </w:r>
          </w:p>
        </w:tc>
      </w:tr>
      <w:tr w:rsidR="00765569" w:rsidRPr="00745F61" w:rsidTr="002466E3">
        <w:trPr>
          <w:trHeight w:val="414"/>
        </w:trPr>
        <w:tc>
          <w:tcPr>
            <w:tcW w:w="4057" w:type="dxa"/>
          </w:tcPr>
          <w:p w:rsidR="00765569" w:rsidRPr="00745F61" w:rsidRDefault="00765569" w:rsidP="00745F61">
            <w:pPr>
              <w:pStyle w:val="WW-"/>
              <w:widowControl w:val="0"/>
              <w:ind w:left="0" w:firstLine="0"/>
              <w:rPr>
                <w:sz w:val="20"/>
                <w:szCs w:val="20"/>
              </w:rPr>
            </w:pPr>
            <w:r w:rsidRPr="00745F61">
              <w:rPr>
                <w:sz w:val="20"/>
                <w:szCs w:val="20"/>
              </w:rPr>
              <w:t>Полная поддержка ORM</w:t>
            </w:r>
          </w:p>
        </w:tc>
        <w:tc>
          <w:tcPr>
            <w:tcW w:w="5403" w:type="dxa"/>
          </w:tcPr>
          <w:p w:rsidR="00765569" w:rsidRPr="002466E3" w:rsidRDefault="002466E3" w:rsidP="00745F61">
            <w:pPr>
              <w:pStyle w:val="WW-"/>
              <w:widowControl w:val="0"/>
              <w:ind w:left="0"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Да, использует свой ORM</w:t>
            </w:r>
          </w:p>
        </w:tc>
      </w:tr>
      <w:tr w:rsidR="00765569" w:rsidRPr="00745F61" w:rsidTr="002466E3">
        <w:trPr>
          <w:trHeight w:val="419"/>
        </w:trPr>
        <w:tc>
          <w:tcPr>
            <w:tcW w:w="4057" w:type="dxa"/>
          </w:tcPr>
          <w:p w:rsidR="00765569" w:rsidRPr="00745F61" w:rsidRDefault="00765569" w:rsidP="00745F61">
            <w:pPr>
              <w:pStyle w:val="WW-"/>
              <w:widowControl w:val="0"/>
              <w:ind w:left="0" w:firstLine="0"/>
              <w:rPr>
                <w:sz w:val="20"/>
                <w:szCs w:val="20"/>
              </w:rPr>
            </w:pPr>
            <w:r w:rsidRPr="00745F61">
              <w:rPr>
                <w:sz w:val="20"/>
                <w:szCs w:val="20"/>
              </w:rPr>
              <w:t>Документация и примеры</w:t>
            </w:r>
          </w:p>
        </w:tc>
        <w:tc>
          <w:tcPr>
            <w:tcW w:w="5403" w:type="dxa"/>
          </w:tcPr>
          <w:p w:rsidR="00765569" w:rsidRPr="00745F61" w:rsidRDefault="00765569" w:rsidP="00745F61">
            <w:pPr>
              <w:pStyle w:val="WW-"/>
              <w:widowControl w:val="0"/>
              <w:ind w:left="0" w:firstLine="0"/>
              <w:rPr>
                <w:sz w:val="20"/>
                <w:szCs w:val="20"/>
              </w:rPr>
            </w:pPr>
            <w:r w:rsidRPr="00745F61">
              <w:rPr>
                <w:sz w:val="20"/>
                <w:szCs w:val="20"/>
              </w:rPr>
              <w:t>Хорошая</w:t>
            </w:r>
          </w:p>
        </w:tc>
      </w:tr>
      <w:tr w:rsidR="00765569" w:rsidRPr="00745F61" w:rsidTr="002466E3">
        <w:trPr>
          <w:trHeight w:val="411"/>
        </w:trPr>
        <w:tc>
          <w:tcPr>
            <w:tcW w:w="4057" w:type="dxa"/>
          </w:tcPr>
          <w:p w:rsidR="00765569" w:rsidRPr="00745F61" w:rsidRDefault="00765569" w:rsidP="00745F61">
            <w:pPr>
              <w:pStyle w:val="WW-"/>
              <w:widowControl w:val="0"/>
              <w:ind w:left="0" w:firstLine="0"/>
              <w:rPr>
                <w:sz w:val="20"/>
                <w:szCs w:val="20"/>
              </w:rPr>
            </w:pPr>
            <w:r w:rsidRPr="00745F61">
              <w:rPr>
                <w:sz w:val="20"/>
                <w:szCs w:val="20"/>
              </w:rPr>
              <w:t>Unit-тесты для исходного кода фреймворка</w:t>
            </w:r>
          </w:p>
        </w:tc>
        <w:tc>
          <w:tcPr>
            <w:tcW w:w="5403" w:type="dxa"/>
          </w:tcPr>
          <w:p w:rsidR="00765569" w:rsidRPr="00745F61" w:rsidRDefault="00765569" w:rsidP="00745F61">
            <w:pPr>
              <w:pStyle w:val="WW-"/>
              <w:widowControl w:val="0"/>
              <w:ind w:left="0" w:firstLine="0"/>
              <w:rPr>
                <w:sz w:val="20"/>
                <w:szCs w:val="20"/>
              </w:rPr>
            </w:pPr>
            <w:r w:rsidRPr="00745F61">
              <w:rPr>
                <w:sz w:val="20"/>
                <w:szCs w:val="20"/>
              </w:rPr>
              <w:t>Да</w:t>
            </w:r>
          </w:p>
        </w:tc>
      </w:tr>
      <w:tr w:rsidR="00765569" w:rsidRPr="00745F61" w:rsidTr="002466E3">
        <w:trPr>
          <w:trHeight w:val="404"/>
        </w:trPr>
        <w:tc>
          <w:tcPr>
            <w:tcW w:w="4057" w:type="dxa"/>
          </w:tcPr>
          <w:p w:rsidR="00765569" w:rsidRPr="00745F61" w:rsidRDefault="00765569" w:rsidP="00745F61">
            <w:pPr>
              <w:pStyle w:val="WW-"/>
              <w:widowControl w:val="0"/>
              <w:ind w:left="0" w:firstLine="0"/>
              <w:rPr>
                <w:sz w:val="20"/>
                <w:szCs w:val="20"/>
              </w:rPr>
            </w:pPr>
            <w:r w:rsidRPr="00745F61">
              <w:rPr>
                <w:sz w:val="20"/>
                <w:szCs w:val="20"/>
              </w:rPr>
              <w:t>Англоязычное сообщество</w:t>
            </w:r>
          </w:p>
        </w:tc>
        <w:tc>
          <w:tcPr>
            <w:tcW w:w="5403" w:type="dxa"/>
          </w:tcPr>
          <w:p w:rsidR="00765569" w:rsidRPr="00745F61" w:rsidRDefault="00765569" w:rsidP="00745F61">
            <w:pPr>
              <w:pStyle w:val="WW-"/>
              <w:widowControl w:val="0"/>
              <w:ind w:left="0" w:firstLine="0"/>
              <w:rPr>
                <w:sz w:val="20"/>
                <w:szCs w:val="20"/>
              </w:rPr>
            </w:pPr>
            <w:r w:rsidRPr="00745F61">
              <w:rPr>
                <w:sz w:val="20"/>
                <w:szCs w:val="20"/>
              </w:rPr>
              <w:t>Да</w:t>
            </w:r>
          </w:p>
        </w:tc>
      </w:tr>
      <w:tr w:rsidR="00765569" w:rsidRPr="00745F61" w:rsidTr="002466E3">
        <w:trPr>
          <w:trHeight w:val="423"/>
        </w:trPr>
        <w:tc>
          <w:tcPr>
            <w:tcW w:w="4057" w:type="dxa"/>
          </w:tcPr>
          <w:p w:rsidR="00765569" w:rsidRPr="00745F61" w:rsidRDefault="00765569" w:rsidP="00745F61">
            <w:pPr>
              <w:pStyle w:val="WW-"/>
              <w:widowControl w:val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Русскоязычн</w:t>
            </w:r>
            <w:r w:rsidRPr="00745F61">
              <w:rPr>
                <w:sz w:val="20"/>
                <w:szCs w:val="20"/>
              </w:rPr>
              <w:t>сообщество</w:t>
            </w:r>
          </w:p>
        </w:tc>
        <w:tc>
          <w:tcPr>
            <w:tcW w:w="5403" w:type="dxa"/>
          </w:tcPr>
          <w:p w:rsidR="00765569" w:rsidRPr="00745F61" w:rsidRDefault="00765569" w:rsidP="00745F61">
            <w:pPr>
              <w:pStyle w:val="WW-"/>
              <w:widowControl w:val="0"/>
              <w:ind w:left="0" w:firstLine="0"/>
              <w:rPr>
                <w:sz w:val="20"/>
                <w:szCs w:val="20"/>
              </w:rPr>
            </w:pPr>
            <w:hyperlink r:id="rId7" w:history="1">
              <w:r w:rsidRPr="00745F61">
                <w:rPr>
                  <w:rStyle w:val="a5"/>
                  <w:color w:val="auto"/>
                  <w:sz w:val="20"/>
                  <w:szCs w:val="20"/>
                  <w:u w:val="none"/>
                </w:rPr>
                <w:t>Да</w:t>
              </w:r>
            </w:hyperlink>
          </w:p>
        </w:tc>
      </w:tr>
    </w:tbl>
    <w:p w:rsidR="00745F61" w:rsidRDefault="00745F61" w:rsidP="00745F61">
      <w:pPr>
        <w:pStyle w:val="2"/>
        <w:keepNext w:val="0"/>
        <w:widowControl w:val="0"/>
        <w:tabs>
          <w:tab w:val="clear" w:pos="0"/>
        </w:tabs>
        <w:spacing w:before="0" w:after="0"/>
        <w:ind w:left="0" w:firstLine="709"/>
        <w:rPr>
          <w:b w:val="0"/>
          <w:sz w:val="28"/>
        </w:rPr>
      </w:pPr>
      <w:bookmarkStart w:id="0" w:name="__RefHeading__20_1397965731"/>
      <w:bookmarkStart w:id="1" w:name="_Toc324374047"/>
      <w:bookmarkStart w:id="2" w:name="_Toc324374175"/>
      <w:bookmarkEnd w:id="0"/>
    </w:p>
    <w:p w:rsidR="009C1C29" w:rsidRPr="00E833E3" w:rsidRDefault="009C1C29" w:rsidP="00745F61">
      <w:pPr>
        <w:pStyle w:val="WW-"/>
        <w:widowControl w:val="0"/>
        <w:ind w:left="0"/>
        <w:rPr>
          <w:color w:val="FFFFFF" w:themeColor="background1"/>
          <w:sz w:val="28"/>
        </w:rPr>
      </w:pPr>
      <w:bookmarkStart w:id="3" w:name="__RefHeading__24_1397965731"/>
      <w:bookmarkStart w:id="4" w:name="__RefHeading__588_1397965731"/>
      <w:bookmarkEnd w:id="1"/>
      <w:bookmarkEnd w:id="2"/>
      <w:bookmarkEnd w:id="3"/>
      <w:bookmarkEnd w:id="4"/>
    </w:p>
    <w:sectPr w:rsidR="009C1C29" w:rsidRPr="00E833E3" w:rsidSect="00745F61">
      <w:headerReference w:type="default" r:id="rId8"/>
      <w:pgSz w:w="11906" w:h="16838"/>
      <w:pgMar w:top="1134" w:right="850" w:bottom="1134" w:left="1701" w:header="709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570" w:rsidRDefault="00BB6570">
      <w:r>
        <w:separator/>
      </w:r>
    </w:p>
  </w:endnote>
  <w:endnote w:type="continuationSeparator" w:id="1">
    <w:p w:rsidR="00BB6570" w:rsidRDefault="00BB65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570" w:rsidRDefault="00BB6570">
      <w:r>
        <w:separator/>
      </w:r>
    </w:p>
  </w:footnote>
  <w:footnote w:type="continuationSeparator" w:id="1">
    <w:p w:rsidR="00BB6570" w:rsidRDefault="00BB65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F61" w:rsidRPr="00E833E3" w:rsidRDefault="00745F61" w:rsidP="00E833E3">
    <w:pPr>
      <w:pStyle w:val="afa"/>
      <w:ind w:left="0"/>
      <w:jc w:val="center"/>
      <w:rPr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. "/>
      <w:lvlJc w:val="center"/>
      <w:pPr>
        <w:tabs>
          <w:tab w:val="num" w:pos="0"/>
        </w:tabs>
      </w:pPr>
      <w:rPr>
        <w:rFonts w:ascii="Times New Roman" w:hAnsi="Times New Roman" w:cs="Times New Roman"/>
        <w:b w:val="0"/>
        <w:i w:val="0"/>
        <w:spacing w:val="0"/>
        <w:sz w:val="24"/>
        <w:szCs w:val="24"/>
      </w:rPr>
    </w:lvl>
    <w:lvl w:ilvl="1">
      <w:start w:val="1"/>
      <w:numFmt w:val="none"/>
      <w:suff w:val="nothing"/>
      <w:lvlText w:val=". "/>
      <w:lvlJc w:val="left"/>
      <w:pPr>
        <w:tabs>
          <w:tab w:val="num" w:pos="0"/>
        </w:tabs>
      </w:pPr>
      <w:rPr>
        <w:rFonts w:ascii="Times New Roman" w:hAnsi="Times New Roman" w:cs="Times New Roman"/>
        <w:b w:val="0"/>
        <w:i w:val="0"/>
        <w:caps w:val="0"/>
        <w:smallCaps w:val="0"/>
        <w:sz w:val="24"/>
        <w:szCs w:val="24"/>
      </w:rPr>
    </w:lvl>
    <w:lvl w:ilvl="2">
      <w:start w:val="1"/>
      <w:numFmt w:val="none"/>
      <w:suff w:val="nothing"/>
      <w:lvlText w:val=". "/>
      <w:lvlJc w:val="left"/>
      <w:pPr>
        <w:tabs>
          <w:tab w:val="num" w:pos="0"/>
        </w:tabs>
      </w:pPr>
      <w:rPr>
        <w:rFonts w:cs="Times New Roman"/>
        <w:bCs/>
        <w:sz w:val="26"/>
        <w:szCs w:val="26"/>
      </w:rPr>
    </w:lvl>
    <w:lvl w:ilvl="3">
      <w:start w:val="1"/>
      <w:numFmt w:val="decimal"/>
      <w:lvlText w:val=".%4"/>
      <w:lvlJc w:val="left"/>
      <w:pPr>
        <w:tabs>
          <w:tab w:val="num" w:pos="3275"/>
        </w:tabs>
        <w:ind w:left="3275" w:hanging="864"/>
      </w:pPr>
      <w:rPr>
        <w:rFonts w:cs="Times New Roman"/>
      </w:rPr>
    </w:lvl>
    <w:lvl w:ilvl="4">
      <w:start w:val="1"/>
      <w:numFmt w:val="decimal"/>
      <w:lvlText w:val=".%4.%5"/>
      <w:lvlJc w:val="left"/>
      <w:pPr>
        <w:tabs>
          <w:tab w:val="num" w:pos="3419"/>
        </w:tabs>
        <w:ind w:left="3419" w:hanging="1008"/>
      </w:pPr>
      <w:rPr>
        <w:rFonts w:cs="Times New Roman"/>
      </w:rPr>
    </w:lvl>
    <w:lvl w:ilvl="5">
      <w:start w:val="1"/>
      <w:numFmt w:val="decimal"/>
      <w:lvlText w:val="..%6"/>
      <w:lvlJc w:val="left"/>
      <w:pPr>
        <w:tabs>
          <w:tab w:val="num" w:pos="3563"/>
        </w:tabs>
        <w:ind w:left="3563" w:hanging="1152"/>
      </w:pPr>
      <w:rPr>
        <w:rFonts w:cs="Times New Roman"/>
      </w:rPr>
    </w:lvl>
    <w:lvl w:ilvl="6">
      <w:start w:val="1"/>
      <w:numFmt w:val="decimal"/>
      <w:lvlText w:val="...%7"/>
      <w:lvlJc w:val="left"/>
      <w:pPr>
        <w:tabs>
          <w:tab w:val="num" w:pos="3707"/>
        </w:tabs>
        <w:ind w:left="3707" w:hanging="1296"/>
      </w:pPr>
      <w:rPr>
        <w:rFonts w:cs="Times New Roman"/>
      </w:rPr>
    </w:lvl>
    <w:lvl w:ilvl="7">
      <w:start w:val="1"/>
      <w:numFmt w:val="decimal"/>
      <w:lvlText w:val="...%7.%8"/>
      <w:lvlJc w:val="left"/>
      <w:pPr>
        <w:tabs>
          <w:tab w:val="num" w:pos="3851"/>
        </w:tabs>
        <w:ind w:left="3851" w:hanging="1440"/>
      </w:pPr>
      <w:rPr>
        <w:rFonts w:cs="Times New Roman"/>
      </w:rPr>
    </w:lvl>
    <w:lvl w:ilvl="8">
      <w:start w:val="1"/>
      <w:numFmt w:val="decimal"/>
      <w:lvlText w:val="...%6.%7.%8.%9.."/>
      <w:lvlJc w:val="left"/>
      <w:pPr>
        <w:tabs>
          <w:tab w:val="num" w:pos="3995"/>
        </w:tabs>
        <w:ind w:left="3995" w:hanging="1584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rFonts w:cs="Times New Roman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rFonts w:cs="Times New Roman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958"/>
        </w:tabs>
        <w:ind w:left="958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318"/>
        </w:tabs>
        <w:ind w:left="1318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678"/>
        </w:tabs>
        <w:ind w:left="1678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2038"/>
        </w:tabs>
        <w:ind w:left="2038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398"/>
        </w:tabs>
        <w:ind w:left="2398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758"/>
        </w:tabs>
        <w:ind w:left="2758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3118"/>
        </w:tabs>
        <w:ind w:left="3118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478"/>
        </w:tabs>
        <w:ind w:left="3478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838"/>
        </w:tabs>
        <w:ind w:left="3838" w:hanging="360"/>
      </w:pPr>
      <w:rPr>
        <w:rFonts w:ascii="OpenSymbol" w:hAnsi="OpenSymbol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958"/>
        </w:tabs>
        <w:ind w:left="958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318"/>
        </w:tabs>
        <w:ind w:left="1318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678"/>
        </w:tabs>
        <w:ind w:left="1678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2038"/>
        </w:tabs>
        <w:ind w:left="2038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398"/>
        </w:tabs>
        <w:ind w:left="2398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758"/>
        </w:tabs>
        <w:ind w:left="2758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3118"/>
        </w:tabs>
        <w:ind w:left="3118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478"/>
        </w:tabs>
        <w:ind w:left="3478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838"/>
        </w:tabs>
        <w:ind w:left="3838" w:hanging="360"/>
      </w:pPr>
      <w:rPr>
        <w:rFonts w:ascii="OpenSymbol" w:hAnsi="OpenSymbol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4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5">
    <w:nsid w:val="00000010"/>
    <w:multiLevelType w:val="multilevel"/>
    <w:tmpl w:val="F64413AA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6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7">
    <w:nsid w:val="00000012"/>
    <w:multiLevelType w:val="multi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8">
    <w:nsid w:val="00000013"/>
    <w:multiLevelType w:val="multi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9">
    <w:nsid w:val="00000014"/>
    <w:multiLevelType w:val="multilevel"/>
    <w:tmpl w:val="00000014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0">
    <w:nsid w:val="00000015"/>
    <w:multiLevelType w:val="multilevel"/>
    <w:tmpl w:val="00000015"/>
    <w:name w:val="WW8Num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1">
    <w:nsid w:val="00000016"/>
    <w:multiLevelType w:val="multi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2">
    <w:nsid w:val="00000017"/>
    <w:multiLevelType w:val="multilevel"/>
    <w:tmpl w:val="00000017"/>
    <w:name w:val="WW8Num2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3">
    <w:nsid w:val="00000018"/>
    <w:multiLevelType w:val="multi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4">
    <w:nsid w:val="00000019"/>
    <w:multiLevelType w:val="multilevel"/>
    <w:tmpl w:val="00000019"/>
    <w:name w:val="WW8Num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5">
    <w:nsid w:val="0000001A"/>
    <w:multiLevelType w:val="multilevel"/>
    <w:tmpl w:val="0000001A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6">
    <w:nsid w:val="0000001B"/>
    <w:multiLevelType w:val="multilevel"/>
    <w:tmpl w:val="0000001B"/>
    <w:name w:val="WW8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displayBackgroundShape/>
  <w:embedSystemFonts/>
  <w:stylePaneFormatFilter w:val="0000"/>
  <w:defaultTabStop w:val="708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1C29"/>
    <w:rsid w:val="0010426C"/>
    <w:rsid w:val="001479EF"/>
    <w:rsid w:val="002466E3"/>
    <w:rsid w:val="0025419D"/>
    <w:rsid w:val="00321FB4"/>
    <w:rsid w:val="003F5A69"/>
    <w:rsid w:val="004362E0"/>
    <w:rsid w:val="00745F61"/>
    <w:rsid w:val="00765569"/>
    <w:rsid w:val="009A54A5"/>
    <w:rsid w:val="009C1C29"/>
    <w:rsid w:val="00AF6394"/>
    <w:rsid w:val="00B97080"/>
    <w:rsid w:val="00BB6570"/>
    <w:rsid w:val="00BE0E27"/>
    <w:rsid w:val="00C762AB"/>
    <w:rsid w:val="00DF3115"/>
    <w:rsid w:val="00E12599"/>
    <w:rsid w:val="00E833E3"/>
    <w:rsid w:val="00EE3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0E27"/>
    <w:pPr>
      <w:widowControl w:val="0"/>
      <w:suppressAutoHyphens/>
    </w:pPr>
    <w:rPr>
      <w:rFonts w:eastAsia="SimSun" w:cs="Mangal"/>
      <w:sz w:val="24"/>
      <w:szCs w:val="24"/>
      <w:lang w:eastAsia="zh-CN" w:bidi="hi-IN"/>
    </w:rPr>
  </w:style>
  <w:style w:type="paragraph" w:styleId="1">
    <w:name w:val="heading 1"/>
    <w:basedOn w:val="WW-"/>
    <w:next w:val="WW-"/>
    <w:link w:val="10"/>
    <w:uiPriority w:val="9"/>
    <w:qFormat/>
    <w:rsid w:val="00BE0E27"/>
    <w:pPr>
      <w:keepNext/>
      <w:tabs>
        <w:tab w:val="num" w:pos="0"/>
      </w:tabs>
      <w:spacing w:before="240" w:after="240"/>
      <w:ind w:left="0" w:firstLine="0"/>
      <w:jc w:val="center"/>
      <w:outlineLvl w:val="0"/>
    </w:pPr>
    <w:rPr>
      <w:b/>
      <w:bCs/>
      <w:kern w:val="1"/>
      <w:szCs w:val="32"/>
    </w:rPr>
  </w:style>
  <w:style w:type="paragraph" w:styleId="2">
    <w:name w:val="heading 2"/>
    <w:basedOn w:val="WW-"/>
    <w:next w:val="WW-"/>
    <w:link w:val="20"/>
    <w:uiPriority w:val="9"/>
    <w:qFormat/>
    <w:rsid w:val="00BE0E27"/>
    <w:pPr>
      <w:keepNext/>
      <w:tabs>
        <w:tab w:val="num" w:pos="0"/>
      </w:tabs>
      <w:spacing w:before="240" w:after="240"/>
      <w:ind w:left="737" w:firstLine="720"/>
      <w:outlineLvl w:val="1"/>
    </w:pPr>
    <w:rPr>
      <w:b/>
      <w:bCs/>
      <w:iCs/>
      <w:szCs w:val="28"/>
    </w:rPr>
  </w:style>
  <w:style w:type="paragraph" w:styleId="3">
    <w:name w:val="heading 3"/>
    <w:basedOn w:val="WW-"/>
    <w:next w:val="WW-"/>
    <w:link w:val="30"/>
    <w:uiPriority w:val="9"/>
    <w:qFormat/>
    <w:rsid w:val="00BE0E27"/>
    <w:pPr>
      <w:keepNext/>
      <w:tabs>
        <w:tab w:val="num" w:pos="0"/>
      </w:tabs>
      <w:spacing w:before="240" w:after="240"/>
      <w:ind w:firstLine="720"/>
      <w:outlineLvl w:val="2"/>
    </w:pPr>
    <w:rPr>
      <w:b/>
      <w:bCs/>
      <w:szCs w:val="26"/>
    </w:rPr>
  </w:style>
  <w:style w:type="paragraph" w:styleId="4">
    <w:name w:val="heading 4"/>
    <w:basedOn w:val="WW-"/>
    <w:next w:val="WW-"/>
    <w:link w:val="40"/>
    <w:uiPriority w:val="9"/>
    <w:qFormat/>
    <w:rsid w:val="00BE0E27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1"/>
    <w:link w:val="50"/>
    <w:uiPriority w:val="9"/>
    <w:qFormat/>
    <w:rsid w:val="00BE0E27"/>
    <w:pPr>
      <w:tabs>
        <w:tab w:val="num" w:pos="3419"/>
      </w:tabs>
      <w:ind w:left="3419" w:hanging="1008"/>
      <w:outlineLvl w:val="4"/>
    </w:pPr>
    <w:rPr>
      <w:b/>
      <w:bCs/>
      <w:szCs w:val="24"/>
    </w:rPr>
  </w:style>
  <w:style w:type="paragraph" w:styleId="6">
    <w:name w:val="heading 6"/>
    <w:basedOn w:val="a0"/>
    <w:next w:val="a1"/>
    <w:link w:val="60"/>
    <w:uiPriority w:val="9"/>
    <w:qFormat/>
    <w:rsid w:val="00BE0E27"/>
    <w:pPr>
      <w:tabs>
        <w:tab w:val="num" w:pos="3563"/>
      </w:tabs>
      <w:ind w:left="3563" w:hanging="1152"/>
      <w:outlineLvl w:val="5"/>
    </w:pPr>
    <w:rPr>
      <w:b/>
      <w:b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E0E27"/>
    <w:rPr>
      <w:b/>
      <w:bCs/>
      <w:kern w:val="1"/>
      <w:sz w:val="24"/>
      <w:szCs w:val="32"/>
      <w:lang w:eastAsia="zh-CN"/>
    </w:rPr>
  </w:style>
  <w:style w:type="character" w:customStyle="1" w:styleId="20">
    <w:name w:val="Заголовок 2 Знак"/>
    <w:basedOn w:val="a2"/>
    <w:link w:val="2"/>
    <w:uiPriority w:val="9"/>
    <w:rsid w:val="00BE0E27"/>
    <w:rPr>
      <w:b/>
      <w:bCs/>
      <w:iCs/>
      <w:sz w:val="24"/>
      <w:szCs w:val="28"/>
      <w:lang w:eastAsia="zh-CN"/>
    </w:rPr>
  </w:style>
  <w:style w:type="character" w:customStyle="1" w:styleId="30">
    <w:name w:val="Заголовок 3 Знак"/>
    <w:basedOn w:val="a2"/>
    <w:link w:val="3"/>
    <w:uiPriority w:val="9"/>
    <w:rsid w:val="00BE0E27"/>
    <w:rPr>
      <w:b/>
      <w:bCs/>
      <w:sz w:val="24"/>
      <w:szCs w:val="26"/>
      <w:lang w:eastAsia="zh-CN"/>
    </w:rPr>
  </w:style>
  <w:style w:type="character" w:customStyle="1" w:styleId="40">
    <w:name w:val="Заголовок 4 Знак"/>
    <w:basedOn w:val="a2"/>
    <w:link w:val="4"/>
    <w:uiPriority w:val="9"/>
    <w:rsid w:val="00BE0E27"/>
    <w:rPr>
      <w:rFonts w:ascii="Calibri" w:hAnsi="Calibri"/>
      <w:b/>
      <w:sz w:val="28"/>
      <w:lang w:val="ro-RO"/>
    </w:rPr>
  </w:style>
  <w:style w:type="character" w:customStyle="1" w:styleId="50">
    <w:name w:val="Заголовок 5 Знак"/>
    <w:basedOn w:val="a2"/>
    <w:link w:val="5"/>
    <w:uiPriority w:val="9"/>
    <w:rsid w:val="00BE0E27"/>
    <w:rPr>
      <w:b/>
      <w:bCs/>
      <w:sz w:val="24"/>
      <w:szCs w:val="24"/>
      <w:lang w:eastAsia="zh-CN"/>
    </w:rPr>
  </w:style>
  <w:style w:type="character" w:customStyle="1" w:styleId="60">
    <w:name w:val="Заголовок 6 Знак"/>
    <w:basedOn w:val="a2"/>
    <w:link w:val="6"/>
    <w:uiPriority w:val="9"/>
    <w:rsid w:val="00BE0E27"/>
    <w:rPr>
      <w:b/>
      <w:bCs/>
      <w:sz w:val="21"/>
      <w:szCs w:val="21"/>
      <w:lang w:eastAsia="zh-CN"/>
    </w:rPr>
  </w:style>
  <w:style w:type="character" w:customStyle="1" w:styleId="WW8Num1z0">
    <w:name w:val="WW8Num1z0"/>
    <w:rsid w:val="00BE0E27"/>
    <w:rPr>
      <w:rFonts w:ascii="Times New Roman" w:hAnsi="Times New Roman"/>
      <w:spacing w:val="0"/>
      <w:sz w:val="24"/>
      <w:lang w:val="ro-MO"/>
    </w:rPr>
  </w:style>
  <w:style w:type="character" w:customStyle="1" w:styleId="WW8Num1z1">
    <w:name w:val="WW8Num1z1"/>
    <w:rsid w:val="00BE0E27"/>
    <w:rPr>
      <w:rFonts w:ascii="Times New Roman" w:hAnsi="Times New Roman"/>
      <w:sz w:val="24"/>
    </w:rPr>
  </w:style>
  <w:style w:type="character" w:customStyle="1" w:styleId="WW8Num1z2">
    <w:name w:val="WW8Num1z2"/>
    <w:rsid w:val="00BE0E27"/>
    <w:rPr>
      <w:sz w:val="26"/>
      <w:lang w:val="ru-RU"/>
    </w:rPr>
  </w:style>
  <w:style w:type="character" w:customStyle="1" w:styleId="WW8Num2z0">
    <w:name w:val="WW8Num2z0"/>
    <w:rsid w:val="00BE0E27"/>
    <w:rPr>
      <w:rFonts w:ascii="Symbol" w:hAnsi="Symbol"/>
    </w:rPr>
  </w:style>
  <w:style w:type="character" w:customStyle="1" w:styleId="WW8Num5z0">
    <w:name w:val="WW8Num5z0"/>
    <w:rsid w:val="00BE0E27"/>
    <w:rPr>
      <w:rFonts w:ascii="Symbol" w:hAnsi="Symbol"/>
    </w:rPr>
  </w:style>
  <w:style w:type="character" w:customStyle="1" w:styleId="WW8Num5z1">
    <w:name w:val="WW8Num5z1"/>
    <w:rsid w:val="00BE0E27"/>
    <w:rPr>
      <w:rFonts w:ascii="Courier New" w:hAnsi="Courier New"/>
      <w:sz w:val="20"/>
    </w:rPr>
  </w:style>
  <w:style w:type="character" w:customStyle="1" w:styleId="WW8Num5z2">
    <w:name w:val="WW8Num5z2"/>
    <w:rsid w:val="00BE0E27"/>
    <w:rPr>
      <w:rFonts w:ascii="Wingdings" w:hAnsi="Wingdings"/>
      <w:sz w:val="20"/>
    </w:rPr>
  </w:style>
  <w:style w:type="character" w:customStyle="1" w:styleId="WW8Num9z0">
    <w:name w:val="WW8Num9z0"/>
    <w:rsid w:val="00BE0E27"/>
    <w:rPr>
      <w:rFonts w:ascii="Symbol" w:hAnsi="Symbol"/>
    </w:rPr>
  </w:style>
  <w:style w:type="character" w:customStyle="1" w:styleId="WW8Num9z1">
    <w:name w:val="WW8Num9z1"/>
    <w:rsid w:val="00BE0E27"/>
    <w:rPr>
      <w:rFonts w:ascii="OpenSymbol" w:hAnsi="OpenSymbol"/>
    </w:rPr>
  </w:style>
  <w:style w:type="character" w:customStyle="1" w:styleId="WW8Num10z0">
    <w:name w:val="WW8Num10z0"/>
    <w:rsid w:val="00BE0E27"/>
    <w:rPr>
      <w:rFonts w:ascii="Symbol" w:hAnsi="Symbol"/>
    </w:rPr>
  </w:style>
  <w:style w:type="character" w:customStyle="1" w:styleId="WW8Num10z1">
    <w:name w:val="WW8Num10z1"/>
    <w:rsid w:val="00BE0E27"/>
    <w:rPr>
      <w:rFonts w:ascii="OpenSymbol" w:hAnsi="OpenSymbol"/>
    </w:rPr>
  </w:style>
  <w:style w:type="character" w:customStyle="1" w:styleId="WW8Num11z0">
    <w:name w:val="WW8Num11z0"/>
    <w:rsid w:val="00BE0E27"/>
    <w:rPr>
      <w:rFonts w:ascii="Times New Roman" w:hAnsi="Times New Roman"/>
    </w:rPr>
  </w:style>
  <w:style w:type="character" w:customStyle="1" w:styleId="WW8Num11z1">
    <w:name w:val="WW8Num11z1"/>
    <w:rsid w:val="00BE0E27"/>
    <w:rPr>
      <w:rFonts w:ascii="OpenSymbol" w:hAnsi="OpenSymbol"/>
    </w:rPr>
  </w:style>
  <w:style w:type="character" w:customStyle="1" w:styleId="Absatz-Standardschriftart">
    <w:name w:val="Absatz-Standardschriftart"/>
    <w:rsid w:val="00BE0E27"/>
  </w:style>
  <w:style w:type="character" w:customStyle="1" w:styleId="WW8Num6z0">
    <w:name w:val="WW8Num6z0"/>
    <w:rsid w:val="00BE0E27"/>
    <w:rPr>
      <w:rFonts w:ascii="Symbol" w:hAnsi="Symbol"/>
    </w:rPr>
  </w:style>
  <w:style w:type="character" w:customStyle="1" w:styleId="WW8Num7z0">
    <w:name w:val="WW8Num7z0"/>
    <w:rsid w:val="00BE0E27"/>
    <w:rPr>
      <w:rFonts w:ascii="Symbol" w:hAnsi="Symbol"/>
    </w:rPr>
  </w:style>
  <w:style w:type="character" w:customStyle="1" w:styleId="WW8Num8z0">
    <w:name w:val="WW8Num8z0"/>
    <w:rsid w:val="00BE0E27"/>
    <w:rPr>
      <w:rFonts w:ascii="Symbol" w:hAnsi="Symbol"/>
    </w:rPr>
  </w:style>
  <w:style w:type="character" w:customStyle="1" w:styleId="WW8Num12z0">
    <w:name w:val="WW8Num12z0"/>
    <w:rsid w:val="00BE0E27"/>
    <w:rPr>
      <w:rFonts w:ascii="Symbol" w:hAnsi="Symbol"/>
      <w:sz w:val="20"/>
    </w:rPr>
  </w:style>
  <w:style w:type="character" w:customStyle="1" w:styleId="WW8Num12z1">
    <w:name w:val="WW8Num12z1"/>
    <w:rsid w:val="00BE0E27"/>
    <w:rPr>
      <w:rFonts w:ascii="Courier New" w:hAnsi="Courier New"/>
      <w:sz w:val="20"/>
    </w:rPr>
  </w:style>
  <w:style w:type="character" w:customStyle="1" w:styleId="WW8Num12z2">
    <w:name w:val="WW8Num12z2"/>
    <w:rsid w:val="00BE0E27"/>
    <w:rPr>
      <w:rFonts w:ascii="Wingdings" w:hAnsi="Wingdings"/>
      <w:sz w:val="20"/>
    </w:rPr>
  </w:style>
  <w:style w:type="character" w:customStyle="1" w:styleId="WW8Num13z0">
    <w:name w:val="WW8Num13z0"/>
    <w:rsid w:val="00BE0E27"/>
    <w:rPr>
      <w:rFonts w:ascii="Symbol" w:hAnsi="Symbol"/>
      <w:sz w:val="20"/>
    </w:rPr>
  </w:style>
  <w:style w:type="character" w:customStyle="1" w:styleId="WW8Num13z1">
    <w:name w:val="WW8Num13z1"/>
    <w:rsid w:val="00BE0E27"/>
    <w:rPr>
      <w:rFonts w:ascii="Courier New" w:hAnsi="Courier New"/>
      <w:sz w:val="20"/>
    </w:rPr>
  </w:style>
  <w:style w:type="character" w:customStyle="1" w:styleId="WW8Num13z2">
    <w:name w:val="WW8Num13z2"/>
    <w:rsid w:val="00BE0E27"/>
    <w:rPr>
      <w:rFonts w:ascii="Wingdings" w:hAnsi="Wingdings"/>
      <w:sz w:val="20"/>
    </w:rPr>
  </w:style>
  <w:style w:type="character" w:customStyle="1" w:styleId="WW8Num16z0">
    <w:name w:val="WW8Num16z0"/>
    <w:rsid w:val="00BE0E27"/>
    <w:rPr>
      <w:rFonts w:ascii="Times New Roman" w:hAnsi="Times New Roman"/>
      <w:spacing w:val="0"/>
      <w:sz w:val="24"/>
      <w:lang w:val="ro-MO"/>
    </w:rPr>
  </w:style>
  <w:style w:type="character" w:customStyle="1" w:styleId="WW8Num16z1">
    <w:name w:val="WW8Num16z1"/>
    <w:rsid w:val="00BE0E27"/>
    <w:rPr>
      <w:rFonts w:ascii="Times New Roman" w:hAnsi="Times New Roman"/>
      <w:sz w:val="24"/>
    </w:rPr>
  </w:style>
  <w:style w:type="character" w:customStyle="1" w:styleId="WW8Num16z2">
    <w:name w:val="WW8Num16z2"/>
    <w:rsid w:val="00BE0E27"/>
    <w:rPr>
      <w:sz w:val="26"/>
      <w:lang w:val="ru-RU"/>
    </w:rPr>
  </w:style>
  <w:style w:type="character" w:customStyle="1" w:styleId="WW8Num18z0">
    <w:name w:val="WW8Num18z0"/>
    <w:rsid w:val="00BE0E27"/>
    <w:rPr>
      <w:rFonts w:ascii="Symbol" w:hAnsi="Symbol"/>
      <w:sz w:val="20"/>
    </w:rPr>
  </w:style>
  <w:style w:type="character" w:customStyle="1" w:styleId="WW8Num18z1">
    <w:name w:val="WW8Num18z1"/>
    <w:rsid w:val="00BE0E27"/>
    <w:rPr>
      <w:rFonts w:ascii="Courier New" w:hAnsi="Courier New"/>
      <w:sz w:val="20"/>
    </w:rPr>
  </w:style>
  <w:style w:type="character" w:customStyle="1" w:styleId="WW8Num18z2">
    <w:name w:val="WW8Num18z2"/>
    <w:rsid w:val="00BE0E27"/>
    <w:rPr>
      <w:rFonts w:ascii="Wingdings" w:hAnsi="Wingdings"/>
      <w:sz w:val="20"/>
    </w:rPr>
  </w:style>
  <w:style w:type="character" w:customStyle="1" w:styleId="WW8Num19z0">
    <w:name w:val="WW8Num19z0"/>
    <w:rsid w:val="00BE0E27"/>
    <w:rPr>
      <w:rFonts w:ascii="Symbol" w:hAnsi="Symbol"/>
    </w:rPr>
  </w:style>
  <w:style w:type="character" w:customStyle="1" w:styleId="WW8Num19z1">
    <w:name w:val="WW8Num19z1"/>
    <w:rsid w:val="00BE0E27"/>
    <w:rPr>
      <w:rFonts w:ascii="Courier New" w:hAnsi="Courier New"/>
    </w:rPr>
  </w:style>
  <w:style w:type="character" w:customStyle="1" w:styleId="WW8Num19z2">
    <w:name w:val="WW8Num19z2"/>
    <w:rsid w:val="00BE0E27"/>
    <w:rPr>
      <w:rFonts w:ascii="Wingdings" w:hAnsi="Wingdings"/>
    </w:rPr>
  </w:style>
  <w:style w:type="character" w:customStyle="1" w:styleId="WW8Num20z0">
    <w:name w:val="WW8Num20z0"/>
    <w:rsid w:val="00BE0E27"/>
    <w:rPr>
      <w:rFonts w:ascii="Symbol" w:hAnsi="Symbol"/>
      <w:sz w:val="20"/>
    </w:rPr>
  </w:style>
  <w:style w:type="character" w:customStyle="1" w:styleId="WW8Num20z1">
    <w:name w:val="WW8Num20z1"/>
    <w:rsid w:val="00BE0E27"/>
    <w:rPr>
      <w:rFonts w:ascii="Courier New" w:hAnsi="Courier New"/>
      <w:sz w:val="20"/>
    </w:rPr>
  </w:style>
  <w:style w:type="character" w:customStyle="1" w:styleId="WW8Num20z2">
    <w:name w:val="WW8Num20z2"/>
    <w:rsid w:val="00BE0E27"/>
    <w:rPr>
      <w:rFonts w:ascii="Wingdings" w:hAnsi="Wingdings"/>
      <w:sz w:val="20"/>
    </w:rPr>
  </w:style>
  <w:style w:type="character" w:customStyle="1" w:styleId="WW8Num21z0">
    <w:name w:val="WW8Num21z0"/>
    <w:rsid w:val="00BE0E27"/>
    <w:rPr>
      <w:rFonts w:ascii="Symbol" w:hAnsi="Symbol"/>
      <w:sz w:val="20"/>
    </w:rPr>
  </w:style>
  <w:style w:type="character" w:customStyle="1" w:styleId="WW8Num21z1">
    <w:name w:val="WW8Num21z1"/>
    <w:rsid w:val="00BE0E27"/>
    <w:rPr>
      <w:rFonts w:ascii="Courier New" w:hAnsi="Courier New"/>
      <w:sz w:val="20"/>
    </w:rPr>
  </w:style>
  <w:style w:type="character" w:customStyle="1" w:styleId="WW8Num21z2">
    <w:name w:val="WW8Num21z2"/>
    <w:rsid w:val="00BE0E27"/>
    <w:rPr>
      <w:rFonts w:ascii="Wingdings" w:hAnsi="Wingdings"/>
      <w:sz w:val="20"/>
    </w:rPr>
  </w:style>
  <w:style w:type="character" w:customStyle="1" w:styleId="WW8Num24z0">
    <w:name w:val="WW8Num24z0"/>
    <w:rsid w:val="00BE0E27"/>
    <w:rPr>
      <w:rFonts w:ascii="Symbol" w:hAnsi="Symbol"/>
    </w:rPr>
  </w:style>
  <w:style w:type="character" w:customStyle="1" w:styleId="WW8Num24z1">
    <w:name w:val="WW8Num24z1"/>
    <w:rsid w:val="00BE0E27"/>
    <w:rPr>
      <w:rFonts w:ascii="Courier New" w:hAnsi="Courier New"/>
    </w:rPr>
  </w:style>
  <w:style w:type="character" w:customStyle="1" w:styleId="WW8Num24z2">
    <w:name w:val="WW8Num24z2"/>
    <w:rsid w:val="00BE0E27"/>
    <w:rPr>
      <w:rFonts w:ascii="Wingdings" w:hAnsi="Wingdings"/>
    </w:rPr>
  </w:style>
  <w:style w:type="character" w:customStyle="1" w:styleId="WW8Num26z0">
    <w:name w:val="WW8Num26z0"/>
    <w:rsid w:val="00BE0E27"/>
    <w:rPr>
      <w:rFonts w:ascii="Symbol" w:hAnsi="Symbol"/>
    </w:rPr>
  </w:style>
  <w:style w:type="character" w:customStyle="1" w:styleId="WW8Num26z1">
    <w:name w:val="WW8Num26z1"/>
    <w:rsid w:val="00BE0E27"/>
    <w:rPr>
      <w:rFonts w:ascii="Courier New" w:hAnsi="Courier New"/>
    </w:rPr>
  </w:style>
  <w:style w:type="character" w:customStyle="1" w:styleId="WW8Num26z2">
    <w:name w:val="WW8Num26z2"/>
    <w:rsid w:val="00BE0E27"/>
    <w:rPr>
      <w:rFonts w:ascii="Wingdings" w:hAnsi="Wingdings"/>
    </w:rPr>
  </w:style>
  <w:style w:type="character" w:customStyle="1" w:styleId="WW8Num28z0">
    <w:name w:val="WW8Num28z0"/>
    <w:rsid w:val="00BE0E27"/>
    <w:rPr>
      <w:rFonts w:ascii="Symbol" w:hAnsi="Symbol"/>
      <w:sz w:val="20"/>
    </w:rPr>
  </w:style>
  <w:style w:type="character" w:customStyle="1" w:styleId="WW8Num28z1">
    <w:name w:val="WW8Num28z1"/>
    <w:rsid w:val="00BE0E27"/>
    <w:rPr>
      <w:rFonts w:ascii="Courier New" w:hAnsi="Courier New"/>
      <w:sz w:val="20"/>
    </w:rPr>
  </w:style>
  <w:style w:type="character" w:customStyle="1" w:styleId="WW8Num28z2">
    <w:name w:val="WW8Num28z2"/>
    <w:rsid w:val="00BE0E27"/>
    <w:rPr>
      <w:rFonts w:ascii="Wingdings" w:hAnsi="Wingdings"/>
      <w:sz w:val="20"/>
    </w:rPr>
  </w:style>
  <w:style w:type="character" w:customStyle="1" w:styleId="WW8Num29z0">
    <w:name w:val="WW8Num29z0"/>
    <w:rsid w:val="00BE0E27"/>
    <w:rPr>
      <w:rFonts w:ascii="Symbol" w:hAnsi="Symbol"/>
      <w:sz w:val="20"/>
    </w:rPr>
  </w:style>
  <w:style w:type="character" w:customStyle="1" w:styleId="WW8Num29z1">
    <w:name w:val="WW8Num29z1"/>
    <w:rsid w:val="00BE0E27"/>
    <w:rPr>
      <w:rFonts w:ascii="Courier New" w:hAnsi="Courier New"/>
      <w:sz w:val="20"/>
    </w:rPr>
  </w:style>
  <w:style w:type="character" w:customStyle="1" w:styleId="WW8Num29z2">
    <w:name w:val="WW8Num29z2"/>
    <w:rsid w:val="00BE0E27"/>
    <w:rPr>
      <w:rFonts w:ascii="Wingdings" w:hAnsi="Wingdings"/>
      <w:sz w:val="20"/>
    </w:rPr>
  </w:style>
  <w:style w:type="character" w:customStyle="1" w:styleId="11">
    <w:name w:val="Основной шрифт абзаца1"/>
    <w:rsid w:val="00BE0E27"/>
  </w:style>
  <w:style w:type="character" w:styleId="a5">
    <w:name w:val="Hyperlink"/>
    <w:basedOn w:val="a2"/>
    <w:uiPriority w:val="99"/>
    <w:rsid w:val="00BE0E27"/>
    <w:rPr>
      <w:color w:val="0000FF"/>
      <w:u w:val="single"/>
    </w:rPr>
  </w:style>
  <w:style w:type="character" w:styleId="a6">
    <w:name w:val="FollowedHyperlink"/>
    <w:basedOn w:val="a2"/>
    <w:uiPriority w:val="99"/>
    <w:rsid w:val="00BE0E27"/>
    <w:rPr>
      <w:color w:val="800080"/>
      <w:u w:val="single"/>
    </w:rPr>
  </w:style>
  <w:style w:type="character" w:customStyle="1" w:styleId="a7">
    <w:name w:val="Текст выноски Знак"/>
    <w:rsid w:val="00BE0E27"/>
    <w:rPr>
      <w:rFonts w:ascii="Tahoma" w:hAnsi="Tahoma"/>
      <w:sz w:val="16"/>
      <w:lang w:val="ro-RO"/>
    </w:rPr>
  </w:style>
  <w:style w:type="character" w:customStyle="1" w:styleId="a8">
    <w:name w:val="Основной текст Знак"/>
    <w:rsid w:val="00BE0E27"/>
    <w:rPr>
      <w:rFonts w:ascii="Times New Roman" w:hAnsi="Times New Roman"/>
      <w:sz w:val="24"/>
      <w:lang w:val="ro-RO"/>
    </w:rPr>
  </w:style>
  <w:style w:type="character" w:styleId="a9">
    <w:name w:val="Strong"/>
    <w:basedOn w:val="a2"/>
    <w:uiPriority w:val="22"/>
    <w:qFormat/>
    <w:rsid w:val="00BE0E27"/>
    <w:rPr>
      <w:b/>
    </w:rPr>
  </w:style>
  <w:style w:type="character" w:customStyle="1" w:styleId="apple-style-span">
    <w:name w:val="apple-style-span"/>
    <w:basedOn w:val="11"/>
    <w:rsid w:val="00BE0E27"/>
    <w:rPr>
      <w:rFonts w:cs="Times New Roman"/>
    </w:rPr>
  </w:style>
  <w:style w:type="character" w:customStyle="1" w:styleId="apple-converted-space">
    <w:name w:val="apple-converted-space"/>
    <w:basedOn w:val="11"/>
    <w:rsid w:val="00BE0E27"/>
    <w:rPr>
      <w:rFonts w:cs="Times New Roman"/>
    </w:rPr>
  </w:style>
  <w:style w:type="character" w:customStyle="1" w:styleId="aa">
    <w:name w:val="Верхний колонтитул Знак"/>
    <w:rsid w:val="00BE0E27"/>
    <w:rPr>
      <w:rFonts w:ascii="Times New Roman" w:hAnsi="Times New Roman"/>
      <w:sz w:val="24"/>
      <w:lang w:val="ro-RO"/>
    </w:rPr>
  </w:style>
  <w:style w:type="character" w:customStyle="1" w:styleId="ab">
    <w:name w:val="Нижний колонтитул Знак"/>
    <w:rsid w:val="00BE0E27"/>
    <w:rPr>
      <w:rFonts w:ascii="Times New Roman" w:hAnsi="Times New Roman"/>
      <w:sz w:val="24"/>
      <w:lang w:val="ro-RO"/>
    </w:rPr>
  </w:style>
  <w:style w:type="character" w:customStyle="1" w:styleId="longtext">
    <w:name w:val="long_text"/>
    <w:basedOn w:val="11"/>
    <w:rsid w:val="00BE0E27"/>
    <w:rPr>
      <w:rFonts w:cs="Times New Roman"/>
    </w:rPr>
  </w:style>
  <w:style w:type="character" w:customStyle="1" w:styleId="smalltitle">
    <w:name w:val="smalltitle"/>
    <w:basedOn w:val="11"/>
    <w:rsid w:val="00BE0E27"/>
    <w:rPr>
      <w:rFonts w:cs="Times New Roman"/>
    </w:rPr>
  </w:style>
  <w:style w:type="character" w:customStyle="1" w:styleId="mw-headline">
    <w:name w:val="mw-headline"/>
    <w:basedOn w:val="11"/>
    <w:rsid w:val="00BE0E27"/>
    <w:rPr>
      <w:rFonts w:cs="Times New Roman"/>
    </w:rPr>
  </w:style>
  <w:style w:type="character" w:styleId="ac">
    <w:name w:val="Emphasis"/>
    <w:basedOn w:val="a2"/>
    <w:uiPriority w:val="20"/>
    <w:qFormat/>
    <w:rsid w:val="00BE0E27"/>
    <w:rPr>
      <w:i/>
    </w:rPr>
  </w:style>
  <w:style w:type="character" w:styleId="HTML">
    <w:name w:val="HTML Acronym"/>
    <w:basedOn w:val="a2"/>
    <w:uiPriority w:val="99"/>
    <w:rsid w:val="00BE0E27"/>
  </w:style>
  <w:style w:type="character" w:customStyle="1" w:styleId="ad">
    <w:name w:val="Текст сноски Знак"/>
    <w:rsid w:val="00BE0E27"/>
    <w:rPr>
      <w:rFonts w:ascii="Times New Roman" w:hAnsi="Times New Roman"/>
      <w:lang w:val="ro-RO"/>
    </w:rPr>
  </w:style>
  <w:style w:type="character" w:customStyle="1" w:styleId="ae">
    <w:name w:val="Символ сноски"/>
    <w:rsid w:val="00BE0E27"/>
    <w:rPr>
      <w:vertAlign w:val="superscript"/>
    </w:rPr>
  </w:style>
  <w:style w:type="character" w:styleId="HTML0">
    <w:name w:val="HTML Code"/>
    <w:basedOn w:val="a2"/>
    <w:uiPriority w:val="99"/>
    <w:rsid w:val="00BE0E27"/>
    <w:rPr>
      <w:rFonts w:ascii="Courier New" w:hAnsi="Courier New"/>
      <w:sz w:val="20"/>
    </w:rPr>
  </w:style>
  <w:style w:type="character" w:customStyle="1" w:styleId="HTML1">
    <w:name w:val="Стандартный HTML Знак"/>
    <w:rsid w:val="00BE0E27"/>
    <w:rPr>
      <w:rFonts w:ascii="Courier New" w:hAnsi="Courier New"/>
    </w:rPr>
  </w:style>
  <w:style w:type="character" w:customStyle="1" w:styleId="af">
    <w:name w:val="Ссылка указателя"/>
    <w:rsid w:val="00BE0E27"/>
  </w:style>
  <w:style w:type="character" w:customStyle="1" w:styleId="af0">
    <w:name w:val="Маркеры списка"/>
    <w:rsid w:val="00BE0E27"/>
    <w:rPr>
      <w:rFonts w:ascii="OpenSymbol" w:eastAsia="Times New Roman" w:hAnsi="OpenSymbol"/>
    </w:rPr>
  </w:style>
  <w:style w:type="character" w:customStyle="1" w:styleId="af1">
    <w:name w:val="Символ нумерации"/>
    <w:rsid w:val="00BE0E27"/>
  </w:style>
  <w:style w:type="character" w:customStyle="1" w:styleId="WW8Num44z0">
    <w:name w:val="WW8Num44z0"/>
    <w:rsid w:val="00BE0E27"/>
  </w:style>
  <w:style w:type="character" w:styleId="af2">
    <w:name w:val="footnote reference"/>
    <w:basedOn w:val="a2"/>
    <w:uiPriority w:val="99"/>
    <w:rsid w:val="00BE0E27"/>
    <w:rPr>
      <w:vertAlign w:val="superscript"/>
    </w:rPr>
  </w:style>
  <w:style w:type="character" w:customStyle="1" w:styleId="af3">
    <w:name w:val="Символы концевой сноски"/>
    <w:rsid w:val="00BE0E27"/>
    <w:rPr>
      <w:vertAlign w:val="superscript"/>
    </w:rPr>
  </w:style>
  <w:style w:type="character" w:customStyle="1" w:styleId="WW-0">
    <w:name w:val="WW-Символы концевой сноски"/>
    <w:rsid w:val="00BE0E27"/>
  </w:style>
  <w:style w:type="paragraph" w:customStyle="1" w:styleId="a0">
    <w:name w:val="Заголовок"/>
    <w:basedOn w:val="WW-"/>
    <w:next w:val="a1"/>
    <w:rsid w:val="00BE0E27"/>
    <w:pPr>
      <w:ind w:left="0" w:firstLine="0"/>
      <w:jc w:val="center"/>
    </w:pPr>
    <w:rPr>
      <w:szCs w:val="28"/>
    </w:rPr>
  </w:style>
  <w:style w:type="paragraph" w:styleId="a1">
    <w:name w:val="Body Text"/>
    <w:basedOn w:val="WW-"/>
    <w:link w:val="12"/>
    <w:uiPriority w:val="99"/>
    <w:rsid w:val="00BE0E27"/>
    <w:pPr>
      <w:spacing w:after="120"/>
      <w:ind w:left="0" w:firstLine="720"/>
    </w:pPr>
  </w:style>
  <w:style w:type="character" w:customStyle="1" w:styleId="12">
    <w:name w:val="Основной текст Знак1"/>
    <w:basedOn w:val="a2"/>
    <w:link w:val="a1"/>
    <w:uiPriority w:val="99"/>
    <w:semiHidden/>
    <w:rsid w:val="00BE0E27"/>
    <w:rPr>
      <w:rFonts w:eastAsia="SimSun" w:cs="Mangal"/>
      <w:sz w:val="24"/>
      <w:szCs w:val="21"/>
      <w:lang w:eastAsia="zh-CN" w:bidi="hi-IN"/>
    </w:rPr>
  </w:style>
  <w:style w:type="paragraph" w:styleId="af4">
    <w:name w:val="List"/>
    <w:basedOn w:val="a1"/>
    <w:uiPriority w:val="99"/>
    <w:rsid w:val="00BE0E27"/>
    <w:rPr>
      <w:rFonts w:cs="Mangal"/>
    </w:rPr>
  </w:style>
  <w:style w:type="paragraph" w:styleId="af5">
    <w:name w:val="caption"/>
    <w:basedOn w:val="WW-"/>
    <w:uiPriority w:val="35"/>
    <w:qFormat/>
    <w:rsid w:val="00BE0E27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WW-"/>
    <w:rsid w:val="00BE0E27"/>
    <w:pPr>
      <w:suppressLineNumbers/>
    </w:pPr>
    <w:rPr>
      <w:rFonts w:cs="Mangal"/>
    </w:rPr>
  </w:style>
  <w:style w:type="paragraph" w:customStyle="1" w:styleId="WW-">
    <w:name w:val="WW-Базовый"/>
    <w:rsid w:val="00BE0E27"/>
    <w:pPr>
      <w:suppressAutoHyphens/>
      <w:spacing w:line="360" w:lineRule="auto"/>
      <w:ind w:left="170" w:firstLine="709"/>
      <w:jc w:val="both"/>
    </w:pPr>
    <w:rPr>
      <w:sz w:val="24"/>
      <w:szCs w:val="24"/>
      <w:lang w:eastAsia="zh-CN"/>
    </w:rPr>
  </w:style>
  <w:style w:type="paragraph" w:styleId="14">
    <w:name w:val="toc 1"/>
    <w:basedOn w:val="WW-"/>
    <w:next w:val="WW-"/>
    <w:uiPriority w:val="39"/>
    <w:rsid w:val="00BE0E27"/>
    <w:pPr>
      <w:spacing w:line="480" w:lineRule="auto"/>
      <w:ind w:left="0" w:firstLine="0"/>
    </w:pPr>
    <w:rPr>
      <w:noProof/>
      <w:lang w:eastAsia="ru-RU"/>
    </w:rPr>
  </w:style>
  <w:style w:type="paragraph" w:styleId="af6">
    <w:name w:val="toa heading"/>
    <w:basedOn w:val="1"/>
    <w:next w:val="WW-"/>
    <w:uiPriority w:val="99"/>
    <w:rsid w:val="00BE0E27"/>
    <w:pPr>
      <w:keepLines/>
      <w:tabs>
        <w:tab w:val="clear" w:pos="0"/>
      </w:tabs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styleId="21">
    <w:name w:val="toc 2"/>
    <w:basedOn w:val="WW-"/>
    <w:next w:val="WW-"/>
    <w:uiPriority w:val="39"/>
    <w:rsid w:val="00BE0E27"/>
    <w:pPr>
      <w:tabs>
        <w:tab w:val="right" w:leader="dot" w:pos="9344"/>
      </w:tabs>
      <w:spacing w:after="100"/>
      <w:ind w:left="240" w:firstLine="720"/>
    </w:pPr>
  </w:style>
  <w:style w:type="paragraph" w:styleId="31">
    <w:name w:val="toc 3"/>
    <w:basedOn w:val="WW-"/>
    <w:next w:val="WW-"/>
    <w:uiPriority w:val="39"/>
    <w:rsid w:val="00BE0E27"/>
    <w:pPr>
      <w:spacing w:after="100"/>
      <w:ind w:left="480" w:firstLine="720"/>
    </w:pPr>
  </w:style>
  <w:style w:type="paragraph" w:styleId="af7">
    <w:name w:val="Balloon Text"/>
    <w:basedOn w:val="WW-"/>
    <w:link w:val="15"/>
    <w:uiPriority w:val="99"/>
    <w:rsid w:val="00BE0E27"/>
    <w:rPr>
      <w:rFonts w:ascii="Tahoma" w:hAnsi="Tahoma" w:cs="Tahoma"/>
      <w:sz w:val="16"/>
      <w:szCs w:val="16"/>
    </w:rPr>
  </w:style>
  <w:style w:type="character" w:customStyle="1" w:styleId="15">
    <w:name w:val="Текст выноски Знак1"/>
    <w:basedOn w:val="a2"/>
    <w:link w:val="af7"/>
    <w:uiPriority w:val="99"/>
    <w:semiHidden/>
    <w:rsid w:val="00BE0E27"/>
    <w:rPr>
      <w:rFonts w:ascii="Tahoma" w:eastAsia="SimSun" w:hAnsi="Tahoma" w:cs="Mangal"/>
      <w:sz w:val="16"/>
      <w:szCs w:val="14"/>
      <w:lang w:eastAsia="zh-CN" w:bidi="hi-IN"/>
    </w:rPr>
  </w:style>
  <w:style w:type="paragraph" w:styleId="af8">
    <w:name w:val="List Paragraph"/>
    <w:basedOn w:val="WW-"/>
    <w:uiPriority w:val="34"/>
    <w:qFormat/>
    <w:rsid w:val="00BE0E27"/>
    <w:pPr>
      <w:ind w:left="720" w:firstLine="720"/>
    </w:pPr>
  </w:style>
  <w:style w:type="paragraph" w:styleId="af9">
    <w:name w:val="Normal (Web)"/>
    <w:basedOn w:val="WW-"/>
    <w:uiPriority w:val="99"/>
    <w:rsid w:val="00BE0E27"/>
    <w:pPr>
      <w:spacing w:before="280" w:after="280"/>
      <w:ind w:left="0" w:firstLine="0"/>
    </w:pPr>
  </w:style>
  <w:style w:type="paragraph" w:styleId="afa">
    <w:name w:val="header"/>
    <w:basedOn w:val="WW-"/>
    <w:link w:val="16"/>
    <w:uiPriority w:val="99"/>
    <w:rsid w:val="00BE0E27"/>
  </w:style>
  <w:style w:type="character" w:customStyle="1" w:styleId="16">
    <w:name w:val="Верхний колонтитул Знак1"/>
    <w:basedOn w:val="a2"/>
    <w:link w:val="afa"/>
    <w:uiPriority w:val="99"/>
    <w:semiHidden/>
    <w:rsid w:val="00BE0E27"/>
    <w:rPr>
      <w:rFonts w:eastAsia="SimSun" w:cs="Mangal"/>
      <w:sz w:val="24"/>
      <w:szCs w:val="21"/>
      <w:lang w:eastAsia="zh-CN" w:bidi="hi-IN"/>
    </w:rPr>
  </w:style>
  <w:style w:type="paragraph" w:styleId="afb">
    <w:name w:val="footer"/>
    <w:basedOn w:val="WW-"/>
    <w:link w:val="17"/>
    <w:uiPriority w:val="99"/>
    <w:rsid w:val="00BE0E27"/>
  </w:style>
  <w:style w:type="character" w:customStyle="1" w:styleId="17">
    <w:name w:val="Нижний колонтитул Знак1"/>
    <w:basedOn w:val="a2"/>
    <w:link w:val="afb"/>
    <w:uiPriority w:val="99"/>
    <w:semiHidden/>
    <w:rsid w:val="00BE0E27"/>
    <w:rPr>
      <w:rFonts w:eastAsia="SimSun" w:cs="Mangal"/>
      <w:sz w:val="24"/>
      <w:szCs w:val="21"/>
      <w:lang w:eastAsia="zh-CN" w:bidi="hi-IN"/>
    </w:rPr>
  </w:style>
  <w:style w:type="paragraph" w:styleId="afc">
    <w:name w:val="No Spacing"/>
    <w:uiPriority w:val="1"/>
    <w:qFormat/>
    <w:rsid w:val="00BE0E27"/>
    <w:pPr>
      <w:suppressAutoHyphens/>
    </w:pPr>
    <w:rPr>
      <w:rFonts w:ascii="Calibri" w:hAnsi="Calibri"/>
      <w:sz w:val="22"/>
      <w:szCs w:val="22"/>
      <w:lang w:eastAsia="zh-CN"/>
    </w:rPr>
  </w:style>
  <w:style w:type="paragraph" w:styleId="afd">
    <w:name w:val="footnote text"/>
    <w:basedOn w:val="WW-"/>
    <w:link w:val="18"/>
    <w:uiPriority w:val="99"/>
    <w:rsid w:val="00BE0E27"/>
    <w:rPr>
      <w:sz w:val="20"/>
      <w:szCs w:val="20"/>
    </w:rPr>
  </w:style>
  <w:style w:type="character" w:customStyle="1" w:styleId="18">
    <w:name w:val="Текст сноски Знак1"/>
    <w:basedOn w:val="a2"/>
    <w:link w:val="afd"/>
    <w:uiPriority w:val="99"/>
    <w:semiHidden/>
    <w:rsid w:val="00BE0E27"/>
    <w:rPr>
      <w:rFonts w:eastAsia="SimSun" w:cs="Mangal"/>
      <w:szCs w:val="18"/>
      <w:lang w:eastAsia="zh-CN" w:bidi="hi-IN"/>
    </w:rPr>
  </w:style>
  <w:style w:type="paragraph" w:styleId="HTML2">
    <w:name w:val="HTML Preformatted"/>
    <w:basedOn w:val="WW-"/>
    <w:link w:val="HTML10"/>
    <w:uiPriority w:val="99"/>
    <w:rsid w:val="00BE0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hAnsi="Courier New" w:cs="Courier New"/>
      <w:sz w:val="20"/>
      <w:szCs w:val="20"/>
    </w:rPr>
  </w:style>
  <w:style w:type="character" w:customStyle="1" w:styleId="HTML10">
    <w:name w:val="Стандартный HTML Знак1"/>
    <w:basedOn w:val="a2"/>
    <w:link w:val="HTML2"/>
    <w:uiPriority w:val="99"/>
    <w:semiHidden/>
    <w:rsid w:val="00BE0E27"/>
    <w:rPr>
      <w:rFonts w:ascii="Courier New" w:eastAsia="SimSun" w:hAnsi="Courier New" w:cs="Mangal"/>
      <w:szCs w:val="18"/>
      <w:lang w:eastAsia="zh-CN" w:bidi="hi-IN"/>
    </w:rPr>
  </w:style>
  <w:style w:type="paragraph" w:styleId="41">
    <w:name w:val="toc 4"/>
    <w:basedOn w:val="13"/>
    <w:uiPriority w:val="39"/>
    <w:rsid w:val="00BE0E27"/>
    <w:pPr>
      <w:tabs>
        <w:tab w:val="right" w:leader="dot" w:pos="8789"/>
      </w:tabs>
      <w:ind w:left="849" w:firstLine="0"/>
    </w:pPr>
  </w:style>
  <w:style w:type="paragraph" w:styleId="51">
    <w:name w:val="toc 5"/>
    <w:basedOn w:val="13"/>
    <w:uiPriority w:val="39"/>
    <w:rsid w:val="00BE0E27"/>
    <w:pPr>
      <w:tabs>
        <w:tab w:val="right" w:leader="dot" w:pos="8506"/>
      </w:tabs>
      <w:ind w:left="1132" w:firstLine="0"/>
    </w:pPr>
  </w:style>
  <w:style w:type="paragraph" w:styleId="61">
    <w:name w:val="toc 6"/>
    <w:basedOn w:val="13"/>
    <w:uiPriority w:val="39"/>
    <w:rsid w:val="00BE0E27"/>
    <w:pPr>
      <w:tabs>
        <w:tab w:val="right" w:leader="dot" w:pos="8223"/>
      </w:tabs>
      <w:ind w:left="1415" w:firstLine="0"/>
    </w:pPr>
  </w:style>
  <w:style w:type="paragraph" w:styleId="7">
    <w:name w:val="toc 7"/>
    <w:basedOn w:val="13"/>
    <w:uiPriority w:val="39"/>
    <w:rsid w:val="00BE0E27"/>
    <w:pPr>
      <w:tabs>
        <w:tab w:val="right" w:leader="dot" w:pos="7940"/>
      </w:tabs>
      <w:ind w:left="1698" w:firstLine="0"/>
    </w:pPr>
  </w:style>
  <w:style w:type="paragraph" w:styleId="8">
    <w:name w:val="toc 8"/>
    <w:basedOn w:val="13"/>
    <w:uiPriority w:val="39"/>
    <w:rsid w:val="00BE0E27"/>
    <w:pPr>
      <w:tabs>
        <w:tab w:val="right" w:leader="dot" w:pos="7657"/>
      </w:tabs>
      <w:ind w:left="1981" w:firstLine="0"/>
    </w:pPr>
  </w:style>
  <w:style w:type="paragraph" w:styleId="9">
    <w:name w:val="toc 9"/>
    <w:basedOn w:val="13"/>
    <w:uiPriority w:val="39"/>
    <w:rsid w:val="00BE0E27"/>
    <w:pPr>
      <w:tabs>
        <w:tab w:val="right" w:leader="dot" w:pos="7374"/>
      </w:tabs>
      <w:ind w:left="2264" w:firstLine="0"/>
    </w:pPr>
  </w:style>
  <w:style w:type="paragraph" w:customStyle="1" w:styleId="100">
    <w:name w:val="Оглавление 10"/>
    <w:basedOn w:val="13"/>
    <w:rsid w:val="00BE0E27"/>
    <w:pPr>
      <w:tabs>
        <w:tab w:val="right" w:leader="dot" w:pos="7091"/>
      </w:tabs>
      <w:ind w:left="2547" w:firstLine="0"/>
    </w:pPr>
  </w:style>
  <w:style w:type="paragraph" w:customStyle="1" w:styleId="afe">
    <w:name w:val="Содержимое таблицы"/>
    <w:basedOn w:val="WW-"/>
    <w:rsid w:val="00BE0E27"/>
    <w:pPr>
      <w:suppressLineNumbers/>
    </w:pPr>
  </w:style>
  <w:style w:type="paragraph" w:customStyle="1" w:styleId="aff">
    <w:name w:val="Заголовок таблицы"/>
    <w:basedOn w:val="afe"/>
    <w:rsid w:val="00BE0E27"/>
    <w:pPr>
      <w:jc w:val="center"/>
    </w:pPr>
    <w:rPr>
      <w:b/>
      <w:bCs/>
    </w:rPr>
  </w:style>
  <w:style w:type="paragraph" w:customStyle="1" w:styleId="19">
    <w:name w:val="Название объекта1"/>
    <w:basedOn w:val="WW-"/>
    <w:next w:val="WW-"/>
    <w:rsid w:val="00BE0E27"/>
    <w:pPr>
      <w:spacing w:before="120" w:after="120" w:line="240" w:lineRule="auto"/>
    </w:pPr>
    <w:rPr>
      <w:b/>
      <w:bCs/>
      <w:sz w:val="20"/>
      <w:szCs w:val="20"/>
    </w:rPr>
  </w:style>
  <w:style w:type="paragraph" w:customStyle="1" w:styleId="krai">
    <w:name w:val="krai"/>
    <w:basedOn w:val="WW-"/>
    <w:rsid w:val="00BE0E27"/>
    <w:pPr>
      <w:spacing w:before="120" w:after="120"/>
      <w:ind w:left="709" w:firstLine="0"/>
    </w:pPr>
    <w:rPr>
      <w:bCs/>
      <w:i/>
      <w:sz w:val="28"/>
      <w:szCs w:val="20"/>
    </w:rPr>
  </w:style>
  <w:style w:type="paragraph" w:customStyle="1" w:styleId="aff0">
    <w:name w:val="Иллюстрация"/>
    <w:basedOn w:val="af5"/>
    <w:rsid w:val="00BE0E27"/>
  </w:style>
  <w:style w:type="paragraph" w:customStyle="1" w:styleId="aff1">
    <w:name w:val="Содержимое врезки"/>
    <w:basedOn w:val="a1"/>
    <w:rsid w:val="00BE0E27"/>
  </w:style>
  <w:style w:type="table" w:styleId="aff2">
    <w:name w:val="Table Grid"/>
    <w:basedOn w:val="a3"/>
    <w:uiPriority w:val="59"/>
    <w:rsid w:val="00745F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zendframework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2012-10-25T10:21:00Z</dcterms:created>
  <dcterms:modified xsi:type="dcterms:W3CDTF">2012-10-25T10:21:00Z</dcterms:modified>
</cp:coreProperties>
</file>